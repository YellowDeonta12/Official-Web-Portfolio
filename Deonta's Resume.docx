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77D39" w14:textId="77777777" w:rsidR="00A02920" w:rsidRPr="00AB6B2B" w:rsidRDefault="00A02920" w:rsidP="00AB6B2B">
      <w:pPr>
        <w:pStyle w:val="Heading1"/>
        <w:jc w:val="center"/>
        <w:rPr>
          <w:sz w:val="28"/>
          <w:szCs w:val="28"/>
        </w:rPr>
      </w:pPr>
      <w:r w:rsidRPr="00AB6B2B">
        <w:rPr>
          <w:sz w:val="28"/>
          <w:szCs w:val="28"/>
        </w:rPr>
        <w:t>Deonta Pittman</w:t>
      </w:r>
    </w:p>
    <w:p w14:paraId="64BBF7F4" w14:textId="77777777" w:rsidR="00A02920" w:rsidRPr="00AB6B2B" w:rsidRDefault="00A02920" w:rsidP="00AB6B2B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AB6B2B">
        <w:rPr>
          <w:rFonts w:ascii="Arial" w:hAnsi="Arial" w:cs="Arial"/>
          <w:sz w:val="22"/>
          <w:szCs w:val="22"/>
        </w:rPr>
        <w:t xml:space="preserve">23435 S. Western </w:t>
      </w:r>
      <w:proofErr w:type="spellStart"/>
      <w:r w:rsidRPr="00AB6B2B">
        <w:rPr>
          <w:rFonts w:ascii="Arial" w:hAnsi="Arial" w:cs="Arial"/>
          <w:sz w:val="22"/>
          <w:szCs w:val="22"/>
        </w:rPr>
        <w:t>ave.</w:t>
      </w:r>
      <w:proofErr w:type="spellEnd"/>
      <w:r w:rsidRPr="00AB6B2B">
        <w:rPr>
          <w:rFonts w:ascii="Arial" w:hAnsi="Arial" w:cs="Arial"/>
          <w:sz w:val="22"/>
          <w:szCs w:val="22"/>
        </w:rPr>
        <w:t>, Park Forest, IL, 60466</w:t>
      </w:r>
    </w:p>
    <w:p w14:paraId="1A243C69" w14:textId="77777777" w:rsidR="00A02920" w:rsidRPr="00AB6B2B" w:rsidRDefault="00A02920" w:rsidP="00AB6B2B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AB6B2B">
        <w:rPr>
          <w:rFonts w:ascii="Arial" w:hAnsi="Arial" w:cs="Arial"/>
          <w:sz w:val="22"/>
          <w:szCs w:val="22"/>
        </w:rPr>
        <w:t>(708) 724-9966</w:t>
      </w:r>
    </w:p>
    <w:p w14:paraId="7B2E49C7" w14:textId="77777777" w:rsidR="00A02920" w:rsidRPr="00AB6B2B" w:rsidRDefault="00A02920" w:rsidP="00AB6B2B">
      <w:pPr>
        <w:pStyle w:val="BodyText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hyperlink r:id="rId5" w:history="1">
        <w:r w:rsidRPr="00AB6B2B">
          <w:rPr>
            <w:rStyle w:val="Hyperlink"/>
            <w:rFonts w:ascii="Arial" w:hAnsi="Arial" w:cs="Arial"/>
            <w:sz w:val="22"/>
            <w:szCs w:val="22"/>
          </w:rPr>
          <w:t>dpittman@ccsj.edu</w:t>
        </w:r>
      </w:hyperlink>
    </w:p>
    <w:p w14:paraId="39D15BFE" w14:textId="77777777" w:rsidR="00A02920" w:rsidRDefault="00A02920" w:rsidP="00AB6B2B">
      <w:pPr>
        <w:pStyle w:val="BodyTex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Education</w:t>
      </w:r>
    </w:p>
    <w:p w14:paraId="2FC2ED20" w14:textId="77777777" w:rsidR="00A02920" w:rsidRDefault="00A02920" w:rsidP="00AB6B2B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Governors State University</w:t>
      </w:r>
      <w:r>
        <w:rPr>
          <w:rFonts w:ascii="Arial" w:hAnsi="Arial" w:cs="Arial"/>
        </w:rPr>
        <w:t>, University Park, IL, Expected May 2022</w:t>
      </w:r>
    </w:p>
    <w:p w14:paraId="640FB3E6" w14:textId="77777777" w:rsidR="00A02920" w:rsidRPr="00C9559C" w:rsidRDefault="00A02920" w:rsidP="00AB6B2B">
      <w:pPr>
        <w:pStyle w:val="Body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Masters of Science</w:t>
      </w:r>
      <w:proofErr w:type="gramEnd"/>
      <w:r>
        <w:rPr>
          <w:rFonts w:ascii="Arial" w:hAnsi="Arial" w:cs="Arial"/>
        </w:rPr>
        <w:t xml:space="preserve"> in Computer Science</w:t>
      </w:r>
      <w:r w:rsidR="00C9559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Concentration in Web Development</w:t>
      </w:r>
    </w:p>
    <w:p w14:paraId="49755F23" w14:textId="77777777" w:rsidR="00A02920" w:rsidRDefault="00A02920" w:rsidP="00AB6B2B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Calumet College of St. Joseph,</w:t>
      </w:r>
      <w:r>
        <w:rPr>
          <w:rFonts w:ascii="Arial" w:hAnsi="Arial" w:cs="Arial"/>
        </w:rPr>
        <w:t xml:space="preserve"> Whiting, IN, May 2018</w:t>
      </w:r>
    </w:p>
    <w:p w14:paraId="36CFA0BA" w14:textId="77777777" w:rsidR="00A02920" w:rsidRDefault="00A02920" w:rsidP="00AB6B2B">
      <w:pPr>
        <w:pStyle w:val="Body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Bachelors of Science</w:t>
      </w:r>
      <w:proofErr w:type="gramEnd"/>
      <w:r>
        <w:rPr>
          <w:rFonts w:ascii="Arial" w:hAnsi="Arial" w:cs="Arial"/>
        </w:rPr>
        <w:t xml:space="preserve"> in Computer Information Systems</w:t>
      </w:r>
    </w:p>
    <w:p w14:paraId="5655BF55" w14:textId="77777777" w:rsidR="00A02920" w:rsidRDefault="00A02920" w:rsidP="00AB6B2B">
      <w:pPr>
        <w:pStyle w:val="BodyTex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GPA: 3.51/4.0</w:t>
      </w:r>
      <w:r w:rsidR="00C9559C">
        <w:rPr>
          <w:rFonts w:ascii="Arial" w:hAnsi="Arial" w:cs="Arial"/>
        </w:rPr>
        <w:t>, President’s List</w:t>
      </w:r>
    </w:p>
    <w:p w14:paraId="329A0FD3" w14:textId="77777777" w:rsidR="00C9559C" w:rsidRPr="00C9559C" w:rsidRDefault="00C9559C" w:rsidP="00AB6B2B">
      <w:pPr>
        <w:pStyle w:val="BodyText"/>
        <w:rPr>
          <w:rFonts w:ascii="Arial" w:hAnsi="Arial" w:cs="Arial"/>
          <w:b/>
          <w:bCs/>
        </w:rPr>
      </w:pPr>
    </w:p>
    <w:p w14:paraId="5B5DD35D" w14:textId="77777777" w:rsidR="00A02920" w:rsidRDefault="00A02920" w:rsidP="00AB6B2B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Coursework</w:t>
      </w:r>
    </w:p>
    <w:p w14:paraId="39827C17" w14:textId="77777777" w:rsidR="00A02920" w:rsidRDefault="00A02920" w:rsidP="00AB6B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Database management systems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C# Programming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Web Page Design</w:t>
      </w:r>
    </w:p>
    <w:p w14:paraId="5DDF4802" w14:textId="77777777" w:rsidR="00A02920" w:rsidRDefault="00A02920" w:rsidP="00AB6B2B">
      <w:pPr>
        <w:pStyle w:val="BodyTex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Mobile Applications Development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Distributed Applications </w:t>
      </w:r>
      <w:r>
        <w:rPr>
          <w:rFonts w:ascii="Arial" w:hAnsi="Arial" w:cs="Arial"/>
        </w:rPr>
        <w:tab/>
        <w:t>Enterprise Applications</w:t>
      </w:r>
    </w:p>
    <w:p w14:paraId="59DA63C5" w14:textId="77777777" w:rsidR="00A02920" w:rsidRDefault="00A02920" w:rsidP="00AB6B2B">
      <w:pPr>
        <w:pStyle w:val="BodyText"/>
        <w:rPr>
          <w:rFonts w:ascii="Arial" w:hAnsi="Arial" w:cs="Arial"/>
          <w:b/>
          <w:bCs/>
          <w:u w:val="single"/>
        </w:rPr>
      </w:pPr>
    </w:p>
    <w:p w14:paraId="2A325DC0" w14:textId="77777777" w:rsidR="00A02920" w:rsidRDefault="00C9559C" w:rsidP="00AB6B2B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Computer Skills</w:t>
      </w:r>
    </w:p>
    <w:p w14:paraId="694358C7" w14:textId="77777777" w:rsidR="00A02920" w:rsidRDefault="00C9559C" w:rsidP="00AB6B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Microsoft Word, Excel, </w:t>
      </w:r>
      <w:proofErr w:type="spellStart"/>
      <w:r>
        <w:rPr>
          <w:rFonts w:ascii="Arial" w:hAnsi="Arial" w:cs="Arial"/>
        </w:rPr>
        <w:t>Powerpoint</w:t>
      </w:r>
      <w:proofErr w:type="spellEnd"/>
      <w:r>
        <w:rPr>
          <w:rFonts w:ascii="Arial" w:hAnsi="Arial" w:cs="Arial"/>
        </w:rPr>
        <w:t xml:space="preserve">, Publisher, Android Studio,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, Visual Studio</w:t>
      </w:r>
    </w:p>
    <w:p w14:paraId="57B1B5D0" w14:textId="77777777" w:rsidR="00A02920" w:rsidRDefault="00A02920" w:rsidP="00AB6B2B">
      <w:pPr>
        <w:pStyle w:val="BodyText"/>
        <w:rPr>
          <w:rFonts w:ascii="Arial" w:hAnsi="Arial" w:cs="Arial"/>
        </w:rPr>
      </w:pPr>
    </w:p>
    <w:p w14:paraId="5798DF80" w14:textId="77777777" w:rsidR="00A02920" w:rsidRDefault="00A02920" w:rsidP="00AB6B2B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Languages</w:t>
      </w:r>
    </w:p>
    <w:p w14:paraId="1EC323C5" w14:textId="77777777" w:rsidR="00A02920" w:rsidRDefault="00A02920" w:rsidP="00AB6B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ASP/ASP.NET</w:t>
      </w:r>
      <w:r>
        <w:rPr>
          <w:rFonts w:ascii="Arial" w:hAnsi="Arial" w:cs="Arial"/>
        </w:rPr>
        <w:tab/>
        <w:t>C#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Visual Basic .NET</w:t>
      </w:r>
    </w:p>
    <w:p w14:paraId="3F3FF01E" w14:textId="77777777" w:rsidR="00A02920" w:rsidRDefault="00A02920" w:rsidP="00AB6B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HTML/XML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JavaScript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Bootstrap</w:t>
      </w:r>
    </w:p>
    <w:p w14:paraId="12EB878B" w14:textId="77777777" w:rsidR="00A02920" w:rsidRDefault="00A02920" w:rsidP="00AB6B2B">
      <w:pPr>
        <w:pStyle w:val="BodyText"/>
        <w:rPr>
          <w:rFonts w:ascii="Arial" w:hAnsi="Arial" w:cs="Arial"/>
          <w:b/>
          <w:bCs/>
          <w:u w:val="single"/>
        </w:rPr>
      </w:pPr>
    </w:p>
    <w:p w14:paraId="70BB8E66" w14:textId="77777777" w:rsidR="00A02920" w:rsidRDefault="00A02920" w:rsidP="00AB6B2B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Operating Systems</w:t>
      </w:r>
    </w:p>
    <w:p w14:paraId="6652D404" w14:textId="77777777" w:rsidR="00A02920" w:rsidRDefault="00A02920" w:rsidP="00AB6B2B">
      <w:pPr>
        <w:pStyle w:val="BodyTex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Windows 9x/00/XP/Vista/7/8/10</w:t>
      </w:r>
    </w:p>
    <w:p w14:paraId="129C8C20" w14:textId="77777777" w:rsidR="00A02920" w:rsidRDefault="00A02920" w:rsidP="00AB6B2B">
      <w:pPr>
        <w:pStyle w:val="BodyText"/>
        <w:rPr>
          <w:rFonts w:ascii="Arial" w:hAnsi="Arial" w:cs="Arial"/>
          <w:b/>
          <w:bCs/>
          <w:u w:val="single"/>
        </w:rPr>
      </w:pPr>
    </w:p>
    <w:p w14:paraId="1AB865F8" w14:textId="77777777" w:rsidR="00A02920" w:rsidRDefault="00A02920" w:rsidP="00AB6B2B">
      <w:pPr>
        <w:pStyle w:val="BodyTex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Work Experience</w:t>
      </w:r>
    </w:p>
    <w:p w14:paraId="2F2C935E" w14:textId="77777777" w:rsidR="00C9559C" w:rsidRDefault="00C9559C" w:rsidP="00AB6B2B">
      <w:pPr>
        <w:pStyle w:val="BodyText"/>
        <w:rPr>
          <w:rFonts w:ascii="Arial" w:hAnsi="Arial" w:cs="Arial"/>
        </w:rPr>
      </w:pPr>
      <w:r w:rsidRPr="00AB6B2B">
        <w:rPr>
          <w:rFonts w:ascii="Arial" w:hAnsi="Arial" w:cs="Arial"/>
          <w:b/>
          <w:bCs/>
        </w:rPr>
        <w:t>Canteen</w:t>
      </w:r>
      <w:r>
        <w:rPr>
          <w:rFonts w:ascii="Arial" w:hAnsi="Arial" w:cs="Arial"/>
        </w:rPr>
        <w:t xml:space="preserve"> – Monee, IL</w:t>
      </w:r>
    </w:p>
    <w:p w14:paraId="5C1E406F" w14:textId="77777777" w:rsidR="00C9559C" w:rsidRPr="00C25242" w:rsidRDefault="00C9559C" w:rsidP="00AB6B2B">
      <w:pPr>
        <w:pStyle w:val="BodyText"/>
        <w:rPr>
          <w:rFonts w:ascii="Arial" w:hAnsi="Arial" w:cs="Arial"/>
          <w:i/>
          <w:iCs/>
        </w:rPr>
      </w:pPr>
      <w:r w:rsidRPr="00C25242">
        <w:rPr>
          <w:rFonts w:ascii="Arial" w:hAnsi="Arial" w:cs="Arial"/>
          <w:i/>
          <w:iCs/>
        </w:rPr>
        <w:t xml:space="preserve">Food Vendor </w:t>
      </w:r>
    </w:p>
    <w:p w14:paraId="0F9AC083" w14:textId="77777777" w:rsidR="00C9559C" w:rsidRDefault="00C9559C" w:rsidP="00AB6B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Date Work: March 2020 – Present</w:t>
      </w:r>
    </w:p>
    <w:p w14:paraId="3ED8216E" w14:textId="77777777" w:rsidR="00C9559C" w:rsidRDefault="00D2455E" w:rsidP="00AB6B2B">
      <w:pPr>
        <w:pStyle w:val="BodyTex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Distribute food and services to Amazon employees</w:t>
      </w:r>
    </w:p>
    <w:p w14:paraId="04874983" w14:textId="77777777" w:rsidR="00D2455E" w:rsidRPr="00C9559C" w:rsidRDefault="00D2455E" w:rsidP="00AB6B2B">
      <w:pPr>
        <w:pStyle w:val="BodyTex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Receive food deliveries from distributers.</w:t>
      </w:r>
    </w:p>
    <w:p w14:paraId="551BE42E" w14:textId="77777777" w:rsidR="00A02920" w:rsidRDefault="00A02920" w:rsidP="00AB6B2B">
      <w:pPr>
        <w:pStyle w:val="BodyText"/>
        <w:rPr>
          <w:rFonts w:ascii="Arial" w:hAnsi="Arial" w:cs="Arial"/>
        </w:rPr>
      </w:pPr>
      <w:r w:rsidRPr="00AB6B2B">
        <w:rPr>
          <w:rFonts w:ascii="Arial" w:hAnsi="Arial" w:cs="Arial"/>
          <w:b/>
          <w:bCs/>
        </w:rPr>
        <w:t>Amazon Fulfillment Center</w:t>
      </w:r>
      <w:r>
        <w:rPr>
          <w:rFonts w:ascii="Arial" w:hAnsi="Arial" w:cs="Arial"/>
        </w:rPr>
        <w:t>– Romeoville, IL</w:t>
      </w:r>
      <w:r w:rsidR="00AB6B2B">
        <w:rPr>
          <w:rFonts w:ascii="Arial" w:hAnsi="Arial" w:cs="Arial"/>
        </w:rPr>
        <w:t>, Oct 2019 – Jan 2020</w:t>
      </w:r>
    </w:p>
    <w:p w14:paraId="2A0D9E64" w14:textId="77777777" w:rsidR="00AB6B2B" w:rsidRPr="00C25242" w:rsidRDefault="00A02920" w:rsidP="00AB6B2B">
      <w:pPr>
        <w:pStyle w:val="BodyText"/>
        <w:rPr>
          <w:rFonts w:ascii="Arial" w:hAnsi="Arial" w:cs="Arial"/>
          <w:i/>
          <w:iCs/>
        </w:rPr>
      </w:pPr>
      <w:r w:rsidRPr="00C25242">
        <w:rPr>
          <w:rFonts w:ascii="Arial" w:hAnsi="Arial" w:cs="Arial"/>
          <w:i/>
          <w:iCs/>
        </w:rPr>
        <w:t xml:space="preserve">Overnight Stow Team Member </w:t>
      </w:r>
    </w:p>
    <w:p w14:paraId="67822875" w14:textId="77777777" w:rsidR="00A02920" w:rsidRDefault="00A02920" w:rsidP="00AB6B2B">
      <w:pPr>
        <w:pStyle w:val="BodyText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Gathered incoming freight from receiving</w:t>
      </w:r>
    </w:p>
    <w:p w14:paraId="0757114F" w14:textId="77777777" w:rsidR="00A02920" w:rsidRDefault="00A02920" w:rsidP="00AB6B2B">
      <w:pPr>
        <w:pStyle w:val="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Stored the freight in correct bins</w:t>
      </w:r>
    </w:p>
    <w:p w14:paraId="323FC064" w14:textId="77777777" w:rsidR="00A02920" w:rsidRDefault="00A02920" w:rsidP="00AB6B2B">
      <w:pPr>
        <w:pStyle w:val="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Assisted with outgoing freight operations such as: Loading freight onto </w:t>
      </w:r>
      <w:proofErr w:type="spellStart"/>
      <w:r>
        <w:rPr>
          <w:rFonts w:ascii="Arial" w:hAnsi="Arial" w:cs="Arial"/>
        </w:rPr>
        <w:t>semi trucks</w:t>
      </w:r>
      <w:proofErr w:type="spellEnd"/>
    </w:p>
    <w:p w14:paraId="52C49B1D" w14:textId="77777777" w:rsidR="00D2455E" w:rsidRPr="00D2455E" w:rsidRDefault="00D2455E" w:rsidP="00AB6B2B">
      <w:pPr>
        <w:widowControl/>
        <w:suppressAutoHyphens w:val="0"/>
        <w:rPr>
          <w:rFonts w:eastAsia="Times New Roman" w:cs="Times New Roman"/>
          <w:kern w:val="0"/>
          <w:lang w:eastAsia="en-US" w:bidi="ar-SA"/>
        </w:rPr>
      </w:pPr>
    </w:p>
    <w:p w14:paraId="5B7F78C2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 xml:space="preserve">Walmart </w:t>
      </w:r>
      <w:proofErr w:type="spellStart"/>
      <w:r w:rsidRPr="00D2455E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SuperCenter</w:t>
      </w:r>
      <w:proofErr w:type="spellEnd"/>
      <w:r w:rsidR="00AB6B2B"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 -</w:t>
      </w: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 Olympia Fields, IL, July 2018-January 2019</w:t>
      </w:r>
    </w:p>
    <w:p w14:paraId="4448806B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i/>
          <w:iCs/>
          <w:color w:val="000000"/>
          <w:kern w:val="0"/>
          <w:lang w:eastAsia="en-US" w:bidi="ar-SA"/>
        </w:rPr>
        <w:t>Department Manager </w:t>
      </w:r>
    </w:p>
    <w:p w14:paraId="2C736FD3" w14:textId="77777777" w:rsidR="00D2455E" w:rsidRPr="00D2455E" w:rsidRDefault="00D2455E" w:rsidP="00AB6B2B">
      <w:pPr>
        <w:widowControl/>
        <w:numPr>
          <w:ilvl w:val="0"/>
          <w:numId w:val="13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Provided exceptional customer service by gathering fish from aquarium and providing insight on purchasable items</w:t>
      </w:r>
    </w:p>
    <w:p w14:paraId="6395BB28" w14:textId="77777777" w:rsidR="00D2455E" w:rsidRPr="00D2455E" w:rsidRDefault="00D2455E" w:rsidP="00AB6B2B">
      <w:pPr>
        <w:widowControl/>
        <w:numPr>
          <w:ilvl w:val="0"/>
          <w:numId w:val="13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Received and stocked incoming merchandise</w:t>
      </w:r>
    </w:p>
    <w:p w14:paraId="0239CEA4" w14:textId="77777777" w:rsidR="00D2455E" w:rsidRPr="00D2455E" w:rsidRDefault="00D2455E" w:rsidP="00AB6B2B">
      <w:pPr>
        <w:widowControl/>
        <w:numPr>
          <w:ilvl w:val="0"/>
          <w:numId w:val="13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Lead merchandising operations of my department by providing instructions and answering questions from fellow associates in my department</w:t>
      </w:r>
    </w:p>
    <w:p w14:paraId="7EB92CA3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i/>
          <w:iCs/>
          <w:color w:val="000000"/>
          <w:kern w:val="0"/>
          <w:lang w:eastAsia="en-US" w:bidi="ar-SA"/>
        </w:rPr>
        <w:t>Overnight Stocker</w:t>
      </w:r>
    </w:p>
    <w:p w14:paraId="20F258DD" w14:textId="77777777" w:rsidR="00D2455E" w:rsidRPr="00D2455E" w:rsidRDefault="00D2455E" w:rsidP="00AB6B2B">
      <w:pPr>
        <w:widowControl/>
        <w:numPr>
          <w:ilvl w:val="0"/>
          <w:numId w:val="14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Stocked merchandise that arrived </w:t>
      </w:r>
      <w:proofErr w:type="gramStart"/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to</w:t>
      </w:r>
      <w:proofErr w:type="gramEnd"/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 the supercenter for the night</w:t>
      </w:r>
    </w:p>
    <w:p w14:paraId="0C47D335" w14:textId="77777777" w:rsidR="00D2455E" w:rsidRPr="00D2455E" w:rsidRDefault="00D2455E" w:rsidP="00AB6B2B">
      <w:pPr>
        <w:widowControl/>
        <w:numPr>
          <w:ilvl w:val="0"/>
          <w:numId w:val="14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Cleaned the backroom before shift was over</w:t>
      </w:r>
    </w:p>
    <w:p w14:paraId="3A7E3F38" w14:textId="77777777" w:rsidR="00D2455E" w:rsidRPr="00D2455E" w:rsidRDefault="00D2455E" w:rsidP="00AB6B2B">
      <w:pPr>
        <w:widowControl/>
        <w:numPr>
          <w:ilvl w:val="0"/>
          <w:numId w:val="14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Ensured assigned shelves were neat and clean by pulling merchandise to the front and organizing </w:t>
      </w:r>
    </w:p>
    <w:p w14:paraId="184C0C35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kern w:val="0"/>
          <w:lang w:eastAsia="en-US" w:bidi="ar-SA"/>
        </w:rPr>
      </w:pPr>
    </w:p>
    <w:p w14:paraId="387CFDF5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Whiting Family YMCA</w:t>
      </w: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 – Whiting, IN, August 2017-May 2018</w:t>
      </w:r>
    </w:p>
    <w:p w14:paraId="2E277C64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i/>
          <w:iCs/>
          <w:color w:val="000000"/>
          <w:kern w:val="0"/>
          <w:lang w:eastAsia="en-US" w:bidi="ar-SA"/>
        </w:rPr>
        <w:t>Fitness and Wellness Staff </w:t>
      </w:r>
    </w:p>
    <w:p w14:paraId="3BDBE0BE" w14:textId="77777777" w:rsidR="00D2455E" w:rsidRPr="00D2455E" w:rsidRDefault="00D2455E" w:rsidP="00AB6B2B">
      <w:pPr>
        <w:widowControl/>
        <w:numPr>
          <w:ilvl w:val="0"/>
          <w:numId w:val="15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Assisted members with fitness equipment and provided orientation tours</w:t>
      </w:r>
    </w:p>
    <w:p w14:paraId="7D49BFBF" w14:textId="77777777" w:rsidR="00D2455E" w:rsidRPr="00D2455E" w:rsidRDefault="00D2455E" w:rsidP="00AB6B2B">
      <w:pPr>
        <w:widowControl/>
        <w:numPr>
          <w:ilvl w:val="0"/>
          <w:numId w:val="16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Provided new members with welcome pamphlets and explained in depth the services offered</w:t>
      </w:r>
    </w:p>
    <w:p w14:paraId="114E03B7" w14:textId="77777777" w:rsidR="00D2455E" w:rsidRPr="00D2455E" w:rsidRDefault="00D2455E" w:rsidP="00AB6B2B">
      <w:pPr>
        <w:widowControl/>
        <w:numPr>
          <w:ilvl w:val="0"/>
          <w:numId w:val="16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Created a running club available for any members and informed them of the purpose and outcome of the club</w:t>
      </w:r>
    </w:p>
    <w:p w14:paraId="78F14ABC" w14:textId="77777777" w:rsidR="00D2455E" w:rsidRPr="00D2455E" w:rsidRDefault="00D2455E" w:rsidP="00AB6B2B">
      <w:pPr>
        <w:widowControl/>
        <w:numPr>
          <w:ilvl w:val="0"/>
          <w:numId w:val="16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Designed personal workouts for members based on their wants and needs</w:t>
      </w:r>
    </w:p>
    <w:p w14:paraId="5BCD0488" w14:textId="77777777" w:rsidR="00D2455E" w:rsidRPr="00D2455E" w:rsidRDefault="00D2455E" w:rsidP="00AB6B2B">
      <w:pPr>
        <w:widowControl/>
        <w:numPr>
          <w:ilvl w:val="0"/>
          <w:numId w:val="16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Led the step-aerobics and senior-exercise fitness classes and explained purpose and outcomes</w:t>
      </w:r>
    </w:p>
    <w:p w14:paraId="6333C785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kern w:val="0"/>
          <w:lang w:eastAsia="en-US" w:bidi="ar-SA"/>
        </w:rPr>
      </w:pPr>
    </w:p>
    <w:p w14:paraId="547A2BA8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Calumet College of St. Joseph</w:t>
      </w: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 – Whiting, IN, June 2017-September 2017</w:t>
      </w:r>
    </w:p>
    <w:p w14:paraId="6DE9ACE9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i/>
          <w:iCs/>
          <w:color w:val="000000"/>
          <w:kern w:val="0"/>
          <w:lang w:eastAsia="en-US" w:bidi="ar-SA"/>
        </w:rPr>
        <w:t>WordPress Website Builder Intern</w:t>
      </w:r>
    </w:p>
    <w:p w14:paraId="389B6187" w14:textId="77777777" w:rsidR="00D2455E" w:rsidRPr="00D2455E" w:rsidRDefault="00D2455E" w:rsidP="00AB6B2B">
      <w:pPr>
        <w:widowControl/>
        <w:numPr>
          <w:ilvl w:val="0"/>
          <w:numId w:val="17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Rebuilt college's EEON website by implanting the Agile Method, using WordPress to code, and ensuring development was on track</w:t>
      </w:r>
    </w:p>
    <w:p w14:paraId="3BF94DB0" w14:textId="77777777" w:rsidR="00D2455E" w:rsidRPr="00D2455E" w:rsidRDefault="00D2455E" w:rsidP="00AB6B2B">
      <w:pPr>
        <w:widowControl/>
        <w:numPr>
          <w:ilvl w:val="0"/>
          <w:numId w:val="17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Created small pamphlets by using Microsoft Publisher for students interested in the Enterprise Expansion Opportunity Network (EEON) program</w:t>
      </w:r>
    </w:p>
    <w:p w14:paraId="66262403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kern w:val="0"/>
          <w:lang w:eastAsia="en-US" w:bidi="ar-SA"/>
        </w:rPr>
      </w:pPr>
    </w:p>
    <w:p w14:paraId="60408771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 xml:space="preserve">Hammond Education Foundation – </w:t>
      </w: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Hammond, IN, January 2017-May 2017</w:t>
      </w:r>
    </w:p>
    <w:p w14:paraId="2698D9A9" w14:textId="77777777" w:rsidR="00D2455E" w:rsidRPr="00D2455E" w:rsidRDefault="00D2455E" w:rsidP="00AB6B2B">
      <w:pPr>
        <w:widowControl/>
        <w:suppressAutoHyphens w:val="0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i/>
          <w:iCs/>
          <w:color w:val="000000"/>
          <w:kern w:val="0"/>
          <w:lang w:eastAsia="en-US" w:bidi="ar-SA"/>
        </w:rPr>
        <w:t>Database Programmer Intern</w:t>
      </w:r>
    </w:p>
    <w:p w14:paraId="50E2F98B" w14:textId="77777777" w:rsidR="00D2455E" w:rsidRPr="00D2455E" w:rsidRDefault="00D2455E" w:rsidP="00AB6B2B">
      <w:pPr>
        <w:widowControl/>
        <w:numPr>
          <w:ilvl w:val="0"/>
          <w:numId w:val="18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Built the organization's database using Microsoft Excel</w:t>
      </w:r>
    </w:p>
    <w:p w14:paraId="2E8C1879" w14:textId="77777777" w:rsidR="00D2455E" w:rsidRPr="00D2455E" w:rsidRDefault="00D2455E" w:rsidP="00AB6B2B">
      <w:pPr>
        <w:widowControl/>
        <w:numPr>
          <w:ilvl w:val="0"/>
          <w:numId w:val="18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Simplified the process of tracking on-track graduation statistics of the high schools around North West Indiana (NWI)</w:t>
      </w:r>
    </w:p>
    <w:p w14:paraId="4F939EAA" w14:textId="77777777" w:rsidR="00D2455E" w:rsidRPr="00D2455E" w:rsidRDefault="00D2455E" w:rsidP="00AB6B2B">
      <w:pPr>
        <w:widowControl/>
        <w:numPr>
          <w:ilvl w:val="0"/>
          <w:numId w:val="18"/>
        </w:numPr>
        <w:suppressAutoHyphens w:val="0"/>
        <w:textAlignment w:val="baseline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D2455E">
        <w:rPr>
          <w:rFonts w:ascii="Arial" w:eastAsia="Times New Roman" w:hAnsi="Arial" w:cs="Arial"/>
          <w:color w:val="000000"/>
          <w:kern w:val="0"/>
          <w:lang w:eastAsia="en-US" w:bidi="ar-SA"/>
        </w:rPr>
        <w:t>Updated the organization's website swiftly and efficiently using instructions given by my supervisor</w:t>
      </w:r>
    </w:p>
    <w:p w14:paraId="6D3ACF40" w14:textId="77777777" w:rsidR="00A02920" w:rsidRDefault="00A02920" w:rsidP="00AB6B2B">
      <w:pPr>
        <w:pStyle w:val="BodyText"/>
        <w:rPr>
          <w:rFonts w:ascii="Arial" w:hAnsi="Arial" w:cs="Arial"/>
        </w:rPr>
      </w:pPr>
    </w:p>
    <w:sectPr w:rsidR="00A02920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OpenSymbol"/>
      </w:rPr>
    </w:lvl>
    <w:lvl w:ilvl="1">
      <w:start w:val="1"/>
      <w:numFmt w:val="lowerLetter"/>
      <w:lvlText w:val="%2)"/>
      <w:lvlJc w:val="left"/>
      <w:pPr>
        <w:tabs>
          <w:tab w:val="num" w:pos="1147"/>
        </w:tabs>
        <w:ind w:left="1147" w:hanging="360"/>
      </w:p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27E290C"/>
    <w:multiLevelType w:val="multilevel"/>
    <w:tmpl w:val="E678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65AC8"/>
    <w:multiLevelType w:val="multilevel"/>
    <w:tmpl w:val="E2D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65AC4"/>
    <w:multiLevelType w:val="hybridMultilevel"/>
    <w:tmpl w:val="D5FE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2C447E3"/>
    <w:multiLevelType w:val="multilevel"/>
    <w:tmpl w:val="0EC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A5E2F"/>
    <w:multiLevelType w:val="multilevel"/>
    <w:tmpl w:val="EE4E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E0F87"/>
    <w:multiLevelType w:val="multilevel"/>
    <w:tmpl w:val="D69A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3558E"/>
    <w:multiLevelType w:val="hybridMultilevel"/>
    <w:tmpl w:val="BB0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52109D6"/>
    <w:multiLevelType w:val="multilevel"/>
    <w:tmpl w:val="0A4A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02345"/>
    <w:multiLevelType w:val="multilevel"/>
    <w:tmpl w:val="6A2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6"/>
  </w:num>
  <w:num w:numId="12">
    <w:abstractNumId w:val="18"/>
  </w:num>
  <w:num w:numId="13">
    <w:abstractNumId w:val="17"/>
  </w:num>
  <w:num w:numId="14">
    <w:abstractNumId w:val="13"/>
  </w:num>
  <w:num w:numId="15">
    <w:abstractNumId w:val="14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9C"/>
    <w:rsid w:val="0029342F"/>
    <w:rsid w:val="00493DE0"/>
    <w:rsid w:val="00A02920"/>
    <w:rsid w:val="00AB6B2B"/>
    <w:rsid w:val="00C25242"/>
    <w:rsid w:val="00C9559C"/>
    <w:rsid w:val="00D2455E"/>
    <w:rsid w:val="00F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9AC57A"/>
  <w15:chartTrackingRefBased/>
  <w15:docId w15:val="{203BDE29-B518-4B45-A3AC-FCD08B0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455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pittman@ccsj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Links>
    <vt:vector size="6" baseType="variant">
      <vt:variant>
        <vt:i4>2293783</vt:i4>
      </vt:variant>
      <vt:variant>
        <vt:i4>0</vt:i4>
      </vt:variant>
      <vt:variant>
        <vt:i4>0</vt:i4>
      </vt:variant>
      <vt:variant>
        <vt:i4>5</vt:i4>
      </vt:variant>
      <vt:variant>
        <vt:lpwstr>mailto:dpittman@ccsj.edu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Deonta  Pittman</dc:creator>
  <cp:keywords/>
  <cp:lastModifiedBy>Deonta Eippman</cp:lastModifiedBy>
  <cp:revision>2</cp:revision>
  <cp:lastPrinted>1601-01-01T00:00:00Z</cp:lastPrinted>
  <dcterms:created xsi:type="dcterms:W3CDTF">2020-10-14T23:05:00Z</dcterms:created>
  <dcterms:modified xsi:type="dcterms:W3CDTF">2020-10-14T23:05:00Z</dcterms:modified>
</cp:coreProperties>
</file>